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3D" w:rsidRDefault="006B7F96" w:rsidP="00BC714B">
      <w:pPr>
        <w:pStyle w:val="Title"/>
        <w:jc w:val="center"/>
      </w:pPr>
      <w:r>
        <w:t>WILSON</w:t>
      </w:r>
      <w:r w:rsidR="00622B3D">
        <w:t xml:space="preserve"> LAB</w:t>
      </w:r>
      <w:bookmarkStart w:id="0" w:name="_GoBack"/>
      <w:bookmarkEnd w:id="0"/>
      <w:r w:rsidR="00622B3D">
        <w:t xml:space="preserve"> MEETING SCHEDULE</w:t>
      </w:r>
    </w:p>
    <w:p w:rsidR="00BC714B" w:rsidRPr="00BC714B" w:rsidRDefault="008C5F08" w:rsidP="00BC714B">
      <w:pPr>
        <w:pStyle w:val="Heading1"/>
        <w:tabs>
          <w:tab w:val="left" w:pos="3870"/>
          <w:tab w:val="left" w:pos="4320"/>
        </w:tabs>
        <w:ind w:left="720" w:hanging="720"/>
      </w:pPr>
      <w:r>
        <w:t>Updated</w:t>
      </w:r>
      <w:r w:rsidR="00EB6605">
        <w:t>:</w:t>
      </w:r>
      <w:r w:rsidR="00BC714B">
        <w:t xml:space="preserve"> FEBRUARY 21, 2021</w:t>
      </w:r>
      <w:r w:rsidR="00BC714B">
        <w:tab/>
        <w:t xml:space="preserve">Zoom link: </w:t>
      </w:r>
      <w:hyperlink r:id="rId11" w:history="1">
        <w:r w:rsidR="00BC714B" w:rsidRPr="00BC714B">
          <w:rPr>
            <w:rStyle w:val="Hyperlink"/>
            <w:color w:val="FFFFFF" w:themeColor="background1"/>
          </w:rPr>
          <w:t>https://mit.zoom.us/j/93176301791</w:t>
        </w:r>
      </w:hyperlink>
    </w:p>
    <w:p w:rsidR="008C5F08" w:rsidRPr="008C5F08" w:rsidRDefault="008C5F08" w:rsidP="008C5F0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2963"/>
        <w:gridCol w:w="1727"/>
        <w:gridCol w:w="3228"/>
      </w:tblGrid>
      <w:tr w:rsidR="001A464B" w:rsidRPr="001A464B" w:rsidTr="00441623">
        <w:trPr>
          <w:trHeight w:val="300"/>
        </w:trPr>
        <w:tc>
          <w:tcPr>
            <w:tcW w:w="1432" w:type="dxa"/>
            <w:noWrap/>
            <w:vAlign w:val="center"/>
          </w:tcPr>
          <w:p w:rsidR="001A464B" w:rsidRPr="007760BB" w:rsidRDefault="001A464B" w:rsidP="007760BB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</w:pPr>
            <w:r w:rsidRPr="007760B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963" w:type="dxa"/>
            <w:noWrap/>
            <w:vAlign w:val="center"/>
          </w:tcPr>
          <w:p w:rsidR="001A464B" w:rsidRPr="007760BB" w:rsidRDefault="001A464B" w:rsidP="007760BB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</w:pPr>
            <w:r w:rsidRPr="007760B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  <w:t>LAB MEMBER</w:t>
            </w:r>
          </w:p>
        </w:tc>
        <w:tc>
          <w:tcPr>
            <w:tcW w:w="1727" w:type="dxa"/>
            <w:noWrap/>
            <w:vAlign w:val="center"/>
          </w:tcPr>
          <w:p w:rsidR="001A464B" w:rsidRPr="007760BB" w:rsidRDefault="001A464B" w:rsidP="007760BB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</w:pPr>
            <w:r w:rsidRPr="007760B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  <w:t>ROOM/TIME</w:t>
            </w:r>
          </w:p>
        </w:tc>
        <w:tc>
          <w:tcPr>
            <w:tcW w:w="3228" w:type="dxa"/>
            <w:noWrap/>
            <w:vAlign w:val="center"/>
          </w:tcPr>
          <w:p w:rsidR="001A464B" w:rsidRPr="007760BB" w:rsidRDefault="001A464B" w:rsidP="007760BB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</w:pPr>
            <w:r w:rsidRPr="007760B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US"/>
              </w:rPr>
              <w:t>NOTES</w:t>
            </w:r>
          </w:p>
        </w:tc>
      </w:tr>
      <w:tr w:rsidR="00BC714B" w:rsidRPr="001A464B" w:rsidTr="006E15EA">
        <w:trPr>
          <w:trHeight w:val="733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02/25/2021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Honi Sanders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1A464B" w:rsidTr="006E15EA">
        <w:trPr>
          <w:trHeight w:val="732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03/04/2021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Hector </w:t>
            </w:r>
            <w:proofErr w:type="spellStart"/>
            <w:r>
              <w:rPr>
                <w:rFonts w:ascii="Calibri" w:hAnsi="Calibri" w:cs="Calibri"/>
                <w:color w:val="000000"/>
              </w:rPr>
              <w:t>Penagos</w:t>
            </w:r>
            <w:proofErr w:type="spellEnd"/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1A464B" w:rsidTr="00B46616">
        <w:trPr>
          <w:trHeight w:val="733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03/11/2021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Qianli Li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 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03/18/2021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Jon Newman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03/25/2021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 Zhang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04/01/2021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David Theurel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</w:tcPr>
          <w:p w:rsidR="00BC714B" w:rsidRPr="00D72AB0" w:rsidRDefault="00BC714B" w:rsidP="00BC714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04/08/2021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Takato Honda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04/15/2021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 Brawn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04/22/2021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Pedro Feliciano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B46616">
        <w:trPr>
          <w:trHeight w:val="734"/>
        </w:trPr>
        <w:tc>
          <w:tcPr>
            <w:tcW w:w="1432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04/29/2021</w:t>
            </w:r>
          </w:p>
        </w:tc>
        <w:tc>
          <w:tcPr>
            <w:tcW w:w="2963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 Guo</w:t>
            </w:r>
          </w:p>
        </w:tc>
        <w:tc>
          <w:tcPr>
            <w:tcW w:w="1727" w:type="dxa"/>
            <w:noWrap/>
            <w:vAlign w:val="center"/>
          </w:tcPr>
          <w:p w:rsidR="00BC714B" w:rsidRDefault="00BC714B" w:rsidP="00BC714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Zoom</w:t>
            </w:r>
            <w:r w:rsidRPr="008778C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3pm</w:t>
            </w:r>
          </w:p>
        </w:tc>
        <w:tc>
          <w:tcPr>
            <w:tcW w:w="3228" w:type="dxa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C714B" w:rsidRPr="00441623" w:rsidTr="008C5F08">
        <w:trPr>
          <w:trHeight w:val="422"/>
        </w:trPr>
        <w:tc>
          <w:tcPr>
            <w:tcW w:w="9350" w:type="dxa"/>
            <w:gridSpan w:val="4"/>
            <w:noWrap/>
            <w:vAlign w:val="center"/>
          </w:tcPr>
          <w:p w:rsidR="00BC714B" w:rsidRDefault="00BC714B" w:rsidP="00BC71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 in line: Honi, Hector, Qianli, Jon, Jack, David, Takato, Tim, Pedro, Wei</w:t>
            </w:r>
          </w:p>
        </w:tc>
      </w:tr>
    </w:tbl>
    <w:p w:rsidR="004E1AED" w:rsidRDefault="007760BB" w:rsidP="001A464B">
      <w:r>
        <w:t>Reminders:</w:t>
      </w:r>
    </w:p>
    <w:p w:rsidR="007760BB" w:rsidRDefault="007760BB" w:rsidP="00C07801">
      <w:pPr>
        <w:pStyle w:val="ListParagraph"/>
        <w:numPr>
          <w:ilvl w:val="0"/>
          <w:numId w:val="19"/>
        </w:numPr>
        <w:spacing w:before="0" w:after="120" w:line="240" w:lineRule="auto"/>
        <w:contextualSpacing w:val="0"/>
      </w:pPr>
      <w:r>
        <w:t xml:space="preserve">If you </w:t>
      </w:r>
      <w:r w:rsidR="006B7F96">
        <w:t xml:space="preserve">cannot give lab meeting on your scheduled </w:t>
      </w:r>
      <w:r w:rsidR="00C07801">
        <w:t>day,</w:t>
      </w:r>
      <w:r w:rsidR="006B7F96">
        <w:t xml:space="preserve"> it if your responsibility to </w:t>
      </w:r>
      <w:r w:rsidR="00C07801">
        <w:t>find a replacement and notify the lab manager about the switch.</w:t>
      </w:r>
    </w:p>
    <w:p w:rsidR="00C07801" w:rsidRDefault="00C07801" w:rsidP="00C07801">
      <w:pPr>
        <w:pStyle w:val="ListParagraph"/>
        <w:numPr>
          <w:ilvl w:val="0"/>
          <w:numId w:val="19"/>
        </w:numPr>
        <w:spacing w:before="0" w:after="120" w:line="240" w:lineRule="auto"/>
        <w:contextualSpacing w:val="0"/>
      </w:pPr>
      <w:r>
        <w:t xml:space="preserve">The only way you can skip your turn is if a completely unavoidable situation arises (The rare Boston earthquake, contraction of the mumps, </w:t>
      </w:r>
      <w:proofErr w:type="spellStart"/>
      <w:r>
        <w:t>etc</w:t>
      </w:r>
      <w:proofErr w:type="spellEnd"/>
      <w:r>
        <w:t>); otherwise you should be ready to give lab meeting on the day posted.</w:t>
      </w:r>
    </w:p>
    <w:p w:rsidR="00C07801" w:rsidRDefault="00C07801" w:rsidP="00C07801">
      <w:pPr>
        <w:pStyle w:val="ListParagraph"/>
        <w:numPr>
          <w:ilvl w:val="0"/>
          <w:numId w:val="19"/>
        </w:numPr>
        <w:spacing w:before="0" w:after="120" w:line="240" w:lineRule="auto"/>
        <w:contextualSpacing w:val="0"/>
      </w:pPr>
      <w:r>
        <w:t>You have the option to do a journal club presentation every other lab meeting. If you are eligible to do this, you will see “</w:t>
      </w:r>
      <w:r w:rsidRPr="00C07801">
        <w:t>(</w:t>
      </w:r>
      <w:r w:rsidRPr="001A464B">
        <w:t>JC Eligible</w:t>
      </w:r>
      <w:r w:rsidRPr="00C07801">
        <w:t xml:space="preserve">)” next to your name. If you are doing a journal club presentation, please </w:t>
      </w:r>
      <w:r>
        <w:t>let me know as soon as possible so I can add this to the list.</w:t>
      </w:r>
    </w:p>
    <w:sectPr w:rsidR="00C07801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BCB" w:rsidRDefault="00437BCB">
      <w:pPr>
        <w:spacing w:after="0" w:line="240" w:lineRule="auto"/>
      </w:pPr>
      <w:r>
        <w:separator/>
      </w:r>
    </w:p>
  </w:endnote>
  <w:endnote w:type="continuationSeparator" w:id="0">
    <w:p w:rsidR="00437BCB" w:rsidRDefault="0043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1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BCB" w:rsidRDefault="00437BCB">
      <w:pPr>
        <w:spacing w:after="0" w:line="240" w:lineRule="auto"/>
      </w:pPr>
      <w:r>
        <w:separator/>
      </w:r>
    </w:p>
  </w:footnote>
  <w:footnote w:type="continuationSeparator" w:id="0">
    <w:p w:rsidR="00437BCB" w:rsidRDefault="00437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10533"/>
    <w:multiLevelType w:val="hybridMultilevel"/>
    <w:tmpl w:val="0F5E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4B"/>
    <w:rsid w:val="00002C82"/>
    <w:rsid w:val="00003773"/>
    <w:rsid w:val="00052D92"/>
    <w:rsid w:val="00080065"/>
    <w:rsid w:val="000927B6"/>
    <w:rsid w:val="000A27EB"/>
    <w:rsid w:val="000B6721"/>
    <w:rsid w:val="000D1BA2"/>
    <w:rsid w:val="001231C0"/>
    <w:rsid w:val="0014244D"/>
    <w:rsid w:val="00170B3D"/>
    <w:rsid w:val="0017252A"/>
    <w:rsid w:val="00194DF6"/>
    <w:rsid w:val="00196397"/>
    <w:rsid w:val="001A464B"/>
    <w:rsid w:val="001E1F11"/>
    <w:rsid w:val="0021160E"/>
    <w:rsid w:val="002233B5"/>
    <w:rsid w:val="00233FAB"/>
    <w:rsid w:val="002456D3"/>
    <w:rsid w:val="0025101D"/>
    <w:rsid w:val="00252B4F"/>
    <w:rsid w:val="002638FE"/>
    <w:rsid w:val="002964A7"/>
    <w:rsid w:val="002A1059"/>
    <w:rsid w:val="002B7150"/>
    <w:rsid w:val="00300AD8"/>
    <w:rsid w:val="003118A9"/>
    <w:rsid w:val="0033025F"/>
    <w:rsid w:val="00344846"/>
    <w:rsid w:val="00364EBF"/>
    <w:rsid w:val="003715E5"/>
    <w:rsid w:val="00376509"/>
    <w:rsid w:val="00381CEF"/>
    <w:rsid w:val="003B1D6D"/>
    <w:rsid w:val="003B7D4F"/>
    <w:rsid w:val="00437BCB"/>
    <w:rsid w:val="00441623"/>
    <w:rsid w:val="004758C1"/>
    <w:rsid w:val="004B790E"/>
    <w:rsid w:val="004E1AED"/>
    <w:rsid w:val="00532874"/>
    <w:rsid w:val="005363B3"/>
    <w:rsid w:val="00545360"/>
    <w:rsid w:val="005464AD"/>
    <w:rsid w:val="005548FD"/>
    <w:rsid w:val="00556F21"/>
    <w:rsid w:val="00557AFD"/>
    <w:rsid w:val="005C12A5"/>
    <w:rsid w:val="005D060E"/>
    <w:rsid w:val="00622126"/>
    <w:rsid w:val="00622B3D"/>
    <w:rsid w:val="0064595E"/>
    <w:rsid w:val="00663E6E"/>
    <w:rsid w:val="00667B5C"/>
    <w:rsid w:val="006873F3"/>
    <w:rsid w:val="006B7F96"/>
    <w:rsid w:val="006C4A59"/>
    <w:rsid w:val="006E15EA"/>
    <w:rsid w:val="007010E1"/>
    <w:rsid w:val="00705F55"/>
    <w:rsid w:val="0071190B"/>
    <w:rsid w:val="00731D1A"/>
    <w:rsid w:val="00752B23"/>
    <w:rsid w:val="007760BB"/>
    <w:rsid w:val="007B2413"/>
    <w:rsid w:val="007B592E"/>
    <w:rsid w:val="007C43B2"/>
    <w:rsid w:val="007F2DB5"/>
    <w:rsid w:val="00813CB1"/>
    <w:rsid w:val="00816D13"/>
    <w:rsid w:val="00833F2B"/>
    <w:rsid w:val="0084402B"/>
    <w:rsid w:val="00860359"/>
    <w:rsid w:val="008806E4"/>
    <w:rsid w:val="00883F54"/>
    <w:rsid w:val="008932FA"/>
    <w:rsid w:val="00894B3D"/>
    <w:rsid w:val="008A235A"/>
    <w:rsid w:val="008C2998"/>
    <w:rsid w:val="008C5F08"/>
    <w:rsid w:val="008C76C2"/>
    <w:rsid w:val="008F4A52"/>
    <w:rsid w:val="008F7CD5"/>
    <w:rsid w:val="00903CEC"/>
    <w:rsid w:val="009257CF"/>
    <w:rsid w:val="00936C76"/>
    <w:rsid w:val="009900D9"/>
    <w:rsid w:val="009A6273"/>
    <w:rsid w:val="009B114B"/>
    <w:rsid w:val="00A0742C"/>
    <w:rsid w:val="00A10C70"/>
    <w:rsid w:val="00A1310C"/>
    <w:rsid w:val="00A32C5D"/>
    <w:rsid w:val="00A504E2"/>
    <w:rsid w:val="00A6779B"/>
    <w:rsid w:val="00A95BCC"/>
    <w:rsid w:val="00AD63FA"/>
    <w:rsid w:val="00B02559"/>
    <w:rsid w:val="00B46616"/>
    <w:rsid w:val="00B87152"/>
    <w:rsid w:val="00BB3C1D"/>
    <w:rsid w:val="00BC55A9"/>
    <w:rsid w:val="00BC714B"/>
    <w:rsid w:val="00BD2707"/>
    <w:rsid w:val="00BE3915"/>
    <w:rsid w:val="00BF0771"/>
    <w:rsid w:val="00C021A1"/>
    <w:rsid w:val="00C07801"/>
    <w:rsid w:val="00C74881"/>
    <w:rsid w:val="00CB3B43"/>
    <w:rsid w:val="00CC0CA3"/>
    <w:rsid w:val="00CC32ED"/>
    <w:rsid w:val="00CF6272"/>
    <w:rsid w:val="00D01EEF"/>
    <w:rsid w:val="00D02F3C"/>
    <w:rsid w:val="00D26DD5"/>
    <w:rsid w:val="00D47A97"/>
    <w:rsid w:val="00D72AB0"/>
    <w:rsid w:val="00D73AFF"/>
    <w:rsid w:val="00D82D90"/>
    <w:rsid w:val="00DD2B60"/>
    <w:rsid w:val="00E26935"/>
    <w:rsid w:val="00E312ED"/>
    <w:rsid w:val="00E50E5C"/>
    <w:rsid w:val="00EB2FCE"/>
    <w:rsid w:val="00EB6605"/>
    <w:rsid w:val="00ED1BC2"/>
    <w:rsid w:val="00EE3EC4"/>
    <w:rsid w:val="00F31072"/>
    <w:rsid w:val="00F40022"/>
    <w:rsid w:val="00F42C09"/>
    <w:rsid w:val="00F70B2F"/>
    <w:rsid w:val="00F75BD6"/>
    <w:rsid w:val="00F92480"/>
    <w:rsid w:val="00FA795A"/>
    <w:rsid w:val="00FC24EC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6757"/>
  <w15:docId w15:val="{CD00C329-DA1F-4E95-A502-351DF7A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76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14B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t.zoom.us/j/9317630179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69000-C86C-40B5-B059-B3052128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James deMelo</cp:lastModifiedBy>
  <cp:revision>2</cp:revision>
  <cp:lastPrinted>2020-02-19T16:18:00Z</cp:lastPrinted>
  <dcterms:created xsi:type="dcterms:W3CDTF">2021-02-21T20:28:00Z</dcterms:created>
  <dcterms:modified xsi:type="dcterms:W3CDTF">2021-02-21T20:28:00Z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